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B4FDD" w:rsidP="6B3B107C" w:rsidRDefault="00000000" w14:paraId="1C555D6E" w14:textId="5964C56B">
      <w:pPr>
        <w:pBdr>
          <w:bottom w:val="single" w:color="FFFFFF" w:sz="6" w:space="0"/>
        </w:pBdr>
        <w:spacing w:line="240" w:lineRule="atLeast"/>
        <w:jc w:val="center"/>
      </w:pPr>
      <w:r w:rsidRPr="6B3B107C" w:rsidR="6B3B107C">
        <w:rPr>
          <w:b w:val="1"/>
          <w:bCs w:val="1"/>
          <w:sz w:val="36"/>
          <w:szCs w:val="36"/>
        </w:rPr>
        <w:t>Vin (Matthew) Jones</w:t>
      </w:r>
    </w:p>
    <w:p w:rsidR="00BB4FDD" w:rsidP="2DF5C4DA" w:rsidRDefault="00000000" w14:paraId="11EDFD29" w14:textId="07E8AF8C">
      <w:pPr>
        <w:pStyle w:val="Normal"/>
        <w:suppressLineNumbers w:val="0"/>
        <w:pBdr>
          <w:bottom w:val="single" w:color="FFFFFF" w:sz="6" w:space="0"/>
        </w:pBdr>
        <w:bidi w:val="0"/>
        <w:spacing w:before="0" w:beforeAutospacing="off" w:after="0" w:afterAutospacing="off" w:line="240" w:lineRule="atLeast"/>
        <w:ind w:left="0" w:right="0"/>
        <w:jc w:val="center"/>
      </w:pPr>
      <w:r w:rsidR="2DF5C4DA">
        <w:rPr/>
        <w:t>(928) 242-9353 | mattej5@byu.edu</w:t>
      </w:r>
      <w:r w:rsidRPr="2DF5C4DA" w:rsidR="2DF5C4DA">
        <w:rPr>
          <w:color w:val="000000" w:themeColor="text1" w:themeTint="FF" w:themeShade="FF"/>
        </w:rPr>
        <w:t xml:space="preserve"> | </w:t>
      </w:r>
      <w:r w:rsidR="2DF5C4DA">
        <w:rPr/>
        <w:t>linkedin.com/in/vin-matt-jones/</w:t>
      </w:r>
    </w:p>
    <w:p w:rsidR="00BB4FDD" w:rsidRDefault="00BB4FDD" w14:paraId="7215CA36" w14:textId="77777777"/>
    <w:p w:rsidR="00BB4FDD" w:rsidRDefault="00000000" w14:paraId="48FB5BEC" w14:textId="77777777">
      <w:pPr>
        <w:pBdr>
          <w:bottom w:val="single" w:color="000000" w:sz="6" w:space="0"/>
        </w:pBdr>
        <w:spacing w:line="260" w:lineRule="atLeast"/>
        <w:rPr>
          <w:b/>
          <w:bCs/>
          <w:caps/>
          <w:sz w:val="26"/>
          <w:szCs w:val="26"/>
        </w:rPr>
      </w:pPr>
      <w:r>
        <w:rPr>
          <w:b/>
          <w:bCs/>
          <w:caps/>
          <w:sz w:val="26"/>
          <w:szCs w:val="26"/>
        </w:rPr>
        <w:t>education</w:t>
      </w:r>
    </w:p>
    <w:p w:rsidR="00BB4FDD" w:rsidRDefault="00000000" w14:paraId="6E02528F" w14:textId="77777777">
      <w:pPr>
        <w:tabs>
          <w:tab w:val="right" w:pos="10800"/>
        </w:tabs>
        <w:spacing w:line="240" w:lineRule="atLeast"/>
        <w:rPr>
          <w:rStyle w:val="fs15fw4"/>
        </w:rPr>
      </w:pPr>
      <w:r>
        <w:rPr>
          <w:rStyle w:val="fs15fw6"/>
          <w:b/>
          <w:bCs/>
        </w:rPr>
        <w:t>Bachelor of Science in Information Systems</w:t>
      </w:r>
      <w:r>
        <w:rPr>
          <w:rStyle w:val="fs15fw4"/>
        </w:rPr>
        <w:tab/>
      </w:r>
      <w:r>
        <w:rPr>
          <w:rStyle w:val="fs15fw4"/>
        </w:rPr>
        <w:t>Apr 2026</w:t>
      </w:r>
    </w:p>
    <w:p w:rsidR="00BB4FDD" w:rsidP="032C70FC" w:rsidRDefault="00000000" w14:paraId="6A263261" w14:textId="00B8B73B">
      <w:pPr>
        <w:tabs>
          <w:tab w:val="right" w:pos="10800"/>
        </w:tabs>
        <w:spacing w:line="240" w:lineRule="atLeast"/>
        <w:rPr>
          <w:i w:val="1"/>
          <w:iCs w:val="1"/>
        </w:rPr>
      </w:pPr>
      <w:r w:rsidRPr="032C70FC" w:rsidR="032C70FC">
        <w:rPr>
          <w:rStyle w:val="fs15fw4fsi"/>
          <w:i w:val="1"/>
          <w:iCs w:val="1"/>
        </w:rPr>
        <w:t>Brigham Young University- Marriott School of Business                                                                        Provo, UT</w:t>
      </w:r>
    </w:p>
    <w:p w:rsidR="00BB4FDD" w:rsidRDefault="00000000" w14:paraId="5667ABF2" w14:textId="225D5498">
      <w:pPr>
        <w:numPr>
          <w:ilvl w:val="0"/>
          <w:numId w:val="1"/>
        </w:numPr>
        <w:spacing w:line="236" w:lineRule="atLeast"/>
        <w:ind w:left="675" w:hanging="364"/>
        <w:rPr/>
      </w:pPr>
      <w:r w:rsidRPr="3FC65D7D" w:rsidR="3FC65D7D">
        <w:rPr>
          <w:rStyle w:val="fs15fw4overflow-hidden"/>
        </w:rPr>
        <w:t xml:space="preserve">Overall GPA: 3.59 / </w:t>
      </w:r>
      <w:r w:rsidRPr="3FC65D7D" w:rsidR="3FC65D7D">
        <w:rPr>
          <w:rStyle w:val="fs15fw4overflow-hidden"/>
        </w:rPr>
        <w:t>4.00,</w:t>
      </w:r>
      <w:r w:rsidRPr="3FC65D7D" w:rsidR="3FC65D7D">
        <w:rPr>
          <w:rStyle w:val="fs15fw4overflow-hidden"/>
        </w:rPr>
        <w:t xml:space="preserve"> Major GPA: 4.0/4.0</w:t>
      </w:r>
    </w:p>
    <w:p w:rsidR="00BB4FDD" w:rsidRDefault="00000000" w14:paraId="623C54A7" w14:textId="77777777">
      <w:pPr>
        <w:numPr>
          <w:ilvl w:val="0"/>
          <w:numId w:val="2"/>
        </w:numPr>
        <w:spacing w:line="240" w:lineRule="atLeast"/>
        <w:ind w:left="675" w:hanging="364"/>
      </w:pPr>
      <w:r>
        <w:t>ACT 29/36</w:t>
      </w:r>
    </w:p>
    <w:p w:rsidR="00BB56A8" w:rsidRDefault="00BB56A8" w14:paraId="2D09BF93" w14:textId="0527AD0E">
      <w:pPr>
        <w:numPr>
          <w:ilvl w:val="0"/>
          <w:numId w:val="2"/>
        </w:numPr>
        <w:spacing w:line="240" w:lineRule="atLeast"/>
        <w:ind w:left="675" w:hanging="364"/>
      </w:pPr>
      <w:r>
        <w:t>Specialized Courses: Tableau, VBA, Python, JavaScript</w:t>
      </w:r>
      <w:r w:rsidR="00C10D47">
        <w:t>, Node</w:t>
      </w:r>
      <w:r>
        <w:t>, HTML, SQL</w:t>
      </w:r>
      <w:r w:rsidR="00C10D47">
        <w:t>, MySQL, AI Automation</w:t>
      </w:r>
    </w:p>
    <w:p w:rsidR="00BB4FDD" w:rsidRDefault="00000000" w14:paraId="3F888088" w14:textId="77777777">
      <w:pPr>
        <w:spacing w:line="240" w:lineRule="atLeast"/>
      </w:pPr>
      <w:r>
        <w:t> </w:t>
      </w:r>
    </w:p>
    <w:p w:rsidR="00BB4FDD" w:rsidRDefault="00000000" w14:paraId="72B7B087" w14:textId="77777777">
      <w:pPr>
        <w:pBdr>
          <w:bottom w:val="single" w:color="000000" w:sz="6" w:space="0"/>
        </w:pBdr>
        <w:spacing w:line="260" w:lineRule="atLeast"/>
        <w:rPr>
          <w:b/>
          <w:bCs/>
          <w:caps/>
          <w:sz w:val="26"/>
          <w:szCs w:val="26"/>
        </w:rPr>
      </w:pPr>
      <w:r>
        <w:rPr>
          <w:b/>
          <w:bCs/>
          <w:caps/>
          <w:sz w:val="26"/>
          <w:szCs w:val="26"/>
        </w:rPr>
        <w:t>experience</w:t>
      </w:r>
    </w:p>
    <w:p w:rsidR="00BB4FDD" w:rsidRDefault="00000000" w14:paraId="0BFC240E" w14:textId="77777777">
      <w:pPr>
        <w:tabs>
          <w:tab w:val="right" w:pos="10800"/>
        </w:tabs>
        <w:spacing w:line="240" w:lineRule="atLeast"/>
        <w:rPr>
          <w:rStyle w:val="fs15fw4"/>
        </w:rPr>
      </w:pPr>
      <w:r>
        <w:rPr>
          <w:rStyle w:val="fs15fw6overflow-hidden"/>
          <w:b/>
          <w:bCs/>
        </w:rPr>
        <w:t>Student Assistant II, Human Capital Management Focus</w:t>
      </w:r>
      <w:r>
        <w:rPr>
          <w:rStyle w:val="fs15fw4"/>
        </w:rPr>
        <w:tab/>
      </w:r>
      <w:r>
        <w:rPr>
          <w:rStyle w:val="fs15fw4overflow-hidden"/>
        </w:rPr>
        <w:t>Mar 2024 - Present</w:t>
      </w:r>
    </w:p>
    <w:p w:rsidR="00BB4FDD" w:rsidRDefault="00000000" w14:paraId="62FFEE0C" w14:textId="77777777">
      <w:pPr>
        <w:tabs>
          <w:tab w:val="right" w:pos="10800"/>
        </w:tabs>
        <w:spacing w:line="240" w:lineRule="atLeast"/>
        <w:rPr>
          <w:rStyle w:val="fs15fw4fsi"/>
          <w:i/>
          <w:iCs/>
        </w:rPr>
      </w:pPr>
      <w:r>
        <w:rPr>
          <w:rStyle w:val="fs15fw4fsioverflow-hidden"/>
          <w:i/>
          <w:iCs/>
        </w:rPr>
        <w:t>Program Granite</w:t>
      </w:r>
      <w:r>
        <w:rPr>
          <w:rStyle w:val="fs15fw4fsi"/>
          <w:i/>
          <w:iCs/>
        </w:rPr>
        <w:tab/>
      </w:r>
      <w:r>
        <w:rPr>
          <w:rStyle w:val="fs15fw4fsioverflow-hidden"/>
          <w:i/>
          <w:iCs/>
        </w:rPr>
        <w:t>Provo, UT</w:t>
      </w:r>
    </w:p>
    <w:p w:rsidR="00BB4FDD" w:rsidRDefault="00000000" w14:paraId="0F5C2EB5" w14:textId="6C44C3E9">
      <w:pPr>
        <w:numPr>
          <w:ilvl w:val="0"/>
          <w:numId w:val="3"/>
        </w:numPr>
        <w:spacing w:line="240" w:lineRule="atLeast"/>
        <w:ind w:left="675" w:hanging="364"/>
      </w:pPr>
      <w:r>
        <w:t xml:space="preserve">Created a custom software tool to automate data scraping and data validations to calculate accuracy between source and destination databases. Provided </w:t>
      </w:r>
      <w:r w:rsidR="00C30D8C">
        <w:t xml:space="preserve">an analysis report </w:t>
      </w:r>
      <w:r>
        <w:t xml:space="preserve">increasing </w:t>
      </w:r>
      <w:r w:rsidR="00C30D8C">
        <w:t>productivity by</w:t>
      </w:r>
      <w:r>
        <w:t xml:space="preserve"> 20%</w:t>
      </w:r>
    </w:p>
    <w:p w:rsidR="00BB4FDD" w:rsidRDefault="00000000" w14:paraId="5E78A241" w14:textId="02F9CC57">
      <w:pPr>
        <w:numPr>
          <w:ilvl w:val="0"/>
          <w:numId w:val="3"/>
        </w:numPr>
        <w:spacing w:line="240" w:lineRule="atLeast"/>
        <w:ind w:left="675" w:hanging="364"/>
      </w:pPr>
      <w:r>
        <w:t xml:space="preserve">Designed a new version of the BYU HRS website by leveraging Figma and Brightspot, enabling cooperation with a second developer and integrating Workday </w:t>
      </w:r>
      <w:r w:rsidR="00C30D8C">
        <w:t xml:space="preserve">cloud </w:t>
      </w:r>
      <w:r>
        <w:t>functions</w:t>
      </w:r>
    </w:p>
    <w:p w:rsidR="00BB4FDD" w:rsidRDefault="00000000" w14:paraId="54F582E9" w14:textId="77777777">
      <w:pPr>
        <w:spacing w:line="240" w:lineRule="atLeast"/>
      </w:pPr>
      <w:r>
        <w:t> </w:t>
      </w:r>
    </w:p>
    <w:p w:rsidR="00BB4FDD" w:rsidRDefault="00000000" w14:paraId="69AC02AD" w14:textId="77777777">
      <w:pPr>
        <w:tabs>
          <w:tab w:val="right" w:pos="10800"/>
        </w:tabs>
        <w:spacing w:line="240" w:lineRule="atLeast"/>
        <w:rPr>
          <w:rStyle w:val="fs15fw4"/>
        </w:rPr>
      </w:pPr>
      <w:r>
        <w:rPr>
          <w:rStyle w:val="fs15fw6overflow-hidden"/>
          <w:b/>
          <w:bCs/>
        </w:rPr>
        <w:t>Lead Developer and Project Manager</w:t>
      </w:r>
      <w:r>
        <w:rPr>
          <w:rStyle w:val="fs15fw4"/>
        </w:rPr>
        <w:tab/>
      </w:r>
      <w:r>
        <w:rPr>
          <w:rStyle w:val="fs15fw4overflow-hidden"/>
        </w:rPr>
        <w:t>Feb 2024 - Present</w:t>
      </w:r>
    </w:p>
    <w:p w:rsidR="00BB4FDD" w:rsidP="032C70FC" w:rsidRDefault="00000000" w14:paraId="06EFA57B" w14:textId="3E6EAC99">
      <w:pPr>
        <w:tabs>
          <w:tab w:val="right" w:pos="10800"/>
        </w:tabs>
        <w:spacing w:line="240" w:lineRule="atLeast"/>
        <w:rPr>
          <w:rStyle w:val="fs15fw4fsioverflow-hidden"/>
          <w:i w:val="1"/>
          <w:iCs w:val="1"/>
        </w:rPr>
      </w:pPr>
      <w:r w:rsidRPr="032C70FC" w:rsidR="032C70FC">
        <w:rPr>
          <w:rStyle w:val="fs15fw4fsioverflow-hidden"/>
          <w:i w:val="1"/>
          <w:iCs w:val="1"/>
        </w:rPr>
        <w:t>Student Technology Usher (STU)</w:t>
      </w:r>
      <w:r>
        <w:tab/>
      </w:r>
      <w:r w:rsidRPr="032C70FC" w:rsidR="032C70FC">
        <w:rPr>
          <w:rStyle w:val="fs15fw4fsioverflow-hidden"/>
          <w:i w:val="1"/>
          <w:iCs w:val="1"/>
        </w:rPr>
        <w:t xml:space="preserve">Provo, UT </w:t>
      </w:r>
    </w:p>
    <w:p w:rsidR="00BB4FDD" w:rsidP="722B0FB6" w:rsidRDefault="00000000" w14:paraId="0E3F9F61" w14:textId="5A46E410">
      <w:pPr>
        <w:pStyle w:val="Normal"/>
        <w:numPr>
          <w:ilvl w:val="0"/>
          <w:numId w:val="4"/>
        </w:numPr>
        <w:suppressLineNumbers w:val="0"/>
        <w:bidi w:val="0"/>
        <w:spacing w:before="0" w:beforeAutospacing="off" w:after="0" w:afterAutospacing="off" w:line="240" w:lineRule="atLeast"/>
        <w:ind w:left="675" w:right="0" w:hanging="364"/>
        <w:jc w:val="left"/>
        <w:rPr>
          <w:sz w:val="24"/>
          <w:szCs w:val="24"/>
        </w:rPr>
      </w:pPr>
      <w:r w:rsidR="722B0FB6">
        <w:rPr/>
        <w:t>Organized the efforts of students on my team to accomplish technical tasks on time</w:t>
      </w:r>
    </w:p>
    <w:p w:rsidR="722B0FB6" w:rsidP="722B0FB6" w:rsidRDefault="722B0FB6" w14:paraId="519A8F67" w14:textId="204F4248">
      <w:pPr>
        <w:pStyle w:val="Normal"/>
        <w:numPr>
          <w:ilvl w:val="0"/>
          <w:numId w:val="4"/>
        </w:numPr>
        <w:suppressLineNumbers w:val="0"/>
        <w:bidi w:val="0"/>
        <w:spacing w:before="0" w:beforeAutospacing="off" w:after="0" w:afterAutospacing="off" w:line="240" w:lineRule="atLeast"/>
        <w:ind w:left="675" w:right="0" w:hanging="364"/>
        <w:jc w:val="left"/>
        <w:rPr>
          <w:sz w:val="24"/>
          <w:szCs w:val="24"/>
        </w:rPr>
      </w:pPr>
      <w:r w:rsidR="722B0FB6">
        <w:rPr/>
        <w:t>Developed a database and integrated analytics to recognize trends in student behavior</w:t>
      </w:r>
    </w:p>
    <w:p w:rsidR="722B0FB6" w:rsidP="722B0FB6" w:rsidRDefault="722B0FB6" w14:paraId="57E02F58" w14:textId="4D13C4C1">
      <w:pPr>
        <w:pStyle w:val="Normal"/>
        <w:numPr>
          <w:ilvl w:val="0"/>
          <w:numId w:val="4"/>
        </w:numPr>
        <w:suppressLineNumbers w:val="0"/>
        <w:bidi w:val="0"/>
        <w:spacing w:before="0" w:beforeAutospacing="off" w:after="0" w:afterAutospacing="off" w:line="240" w:lineRule="atLeast"/>
        <w:ind w:left="675" w:right="0" w:hanging="364"/>
        <w:jc w:val="left"/>
        <w:rPr>
          <w:sz w:val="24"/>
          <w:szCs w:val="24"/>
        </w:rPr>
      </w:pPr>
      <w:r w:rsidRPr="032C70FC" w:rsidR="032C70FC">
        <w:rPr>
          <w:sz w:val="24"/>
          <w:szCs w:val="24"/>
        </w:rPr>
        <w:t>Built a webapp using a Python framework and JavaScript for dynamic interactions</w:t>
      </w:r>
    </w:p>
    <w:p w:rsidR="00BB4FDD" w:rsidRDefault="00000000" w14:paraId="4B204090" w14:textId="77777777">
      <w:pPr>
        <w:spacing w:line="240" w:lineRule="atLeast"/>
      </w:pPr>
      <w:r>
        <w:t> </w:t>
      </w:r>
    </w:p>
    <w:p w:rsidR="00BB4FDD" w:rsidRDefault="00000000" w14:paraId="2F59AB02" w14:textId="77777777">
      <w:pPr>
        <w:tabs>
          <w:tab w:val="right" w:pos="10800"/>
        </w:tabs>
        <w:spacing w:line="240" w:lineRule="atLeast"/>
        <w:rPr>
          <w:rStyle w:val="fs15fw4"/>
        </w:rPr>
      </w:pPr>
      <w:r>
        <w:rPr>
          <w:rStyle w:val="fs15fw6overflow-hidden"/>
          <w:b/>
          <w:bCs/>
        </w:rPr>
        <w:t>Independent Contractor</w:t>
      </w:r>
      <w:r>
        <w:rPr>
          <w:rStyle w:val="fs15fw4"/>
        </w:rPr>
        <w:tab/>
      </w:r>
      <w:r>
        <w:rPr>
          <w:rStyle w:val="fs15fw4overflow-hidden"/>
        </w:rPr>
        <w:t>May 2019 - Aug 2019</w:t>
      </w:r>
    </w:p>
    <w:p w:rsidR="00BB4FDD" w:rsidRDefault="00000000" w14:paraId="1E022546" w14:textId="77777777">
      <w:pPr>
        <w:tabs>
          <w:tab w:val="right" w:pos="10800"/>
        </w:tabs>
        <w:spacing w:line="240" w:lineRule="atLeast"/>
        <w:rPr>
          <w:rStyle w:val="fs15fw4fsi"/>
          <w:i/>
          <w:iCs/>
        </w:rPr>
      </w:pPr>
      <w:r>
        <w:rPr>
          <w:rStyle w:val="fs15fw4fsioverflow-hidden"/>
          <w:i/>
          <w:iCs/>
        </w:rPr>
        <w:t>Aquaponics Greenhouse in Victory Heights</w:t>
      </w:r>
      <w:r>
        <w:rPr>
          <w:rStyle w:val="fs15fw4fsi"/>
          <w:i/>
          <w:iCs/>
        </w:rPr>
        <w:tab/>
      </w:r>
      <w:r>
        <w:rPr>
          <w:rStyle w:val="fs15fw4fsioverflow-hidden"/>
          <w:i/>
          <w:iCs/>
        </w:rPr>
        <w:t>Pinedale, AZ</w:t>
      </w:r>
    </w:p>
    <w:p w:rsidR="00BB4FDD" w:rsidRDefault="00000000" w14:paraId="535CB516" w14:textId="77777777">
      <w:pPr>
        <w:numPr>
          <w:ilvl w:val="0"/>
          <w:numId w:val="5"/>
        </w:numPr>
        <w:spacing w:line="240" w:lineRule="atLeast"/>
        <w:ind w:left="675" w:hanging="364"/>
      </w:pPr>
      <w:r>
        <w:t>Set up additional infrastructure to convert a third of greenhouse to 100% renewable energy</w:t>
      </w:r>
    </w:p>
    <w:p w:rsidR="00BB4FDD" w:rsidRDefault="00000000" w14:paraId="269BF1D9" w14:textId="77777777">
      <w:pPr>
        <w:spacing w:line="240" w:lineRule="atLeast"/>
      </w:pPr>
      <w:r>
        <w:t> </w:t>
      </w:r>
    </w:p>
    <w:p w:rsidR="00BB4FDD" w:rsidRDefault="00000000" w14:paraId="4799D80A" w14:textId="77777777">
      <w:pPr>
        <w:pBdr>
          <w:bottom w:val="single" w:color="000000" w:sz="6" w:space="0"/>
        </w:pBdr>
        <w:spacing w:line="260" w:lineRule="atLeast"/>
        <w:rPr>
          <w:b/>
          <w:bCs/>
          <w:caps/>
          <w:sz w:val="26"/>
          <w:szCs w:val="26"/>
        </w:rPr>
      </w:pPr>
      <w:r>
        <w:rPr>
          <w:b/>
          <w:bCs/>
          <w:caps/>
          <w:sz w:val="26"/>
          <w:szCs w:val="26"/>
        </w:rPr>
        <w:t>leadership &amp; service</w:t>
      </w:r>
    </w:p>
    <w:p w:rsidR="00BB4FDD" w:rsidP="032C70FC" w:rsidRDefault="00000000" w14:paraId="7401D909" w14:textId="39D20ACD">
      <w:pPr>
        <w:tabs>
          <w:tab w:val="right" w:pos="10800"/>
        </w:tabs>
        <w:spacing w:line="240" w:lineRule="atLeast"/>
        <w:rPr>
          <w:rStyle w:val="fs15fw4fsi"/>
          <w:i w:val="1"/>
          <w:iCs w:val="1"/>
        </w:rPr>
      </w:pPr>
      <w:r w:rsidRPr="032C70FC" w:rsidR="032C70FC">
        <w:rPr>
          <w:rStyle w:val="fs15fw4fsioverflow-hidden"/>
          <w:i w:val="1"/>
          <w:iCs w:val="1"/>
        </w:rPr>
        <w:t>Autonomous Robotics Competition</w:t>
      </w:r>
      <w:r>
        <w:tab/>
      </w:r>
      <w:r w:rsidRPr="032C70FC" w:rsidR="032C70FC">
        <w:rPr>
          <w:rStyle w:val="fs15fw4fsioverflow-hidden"/>
          <w:i w:val="1"/>
          <w:iCs w:val="1"/>
        </w:rPr>
        <w:t>Provo, UT</w:t>
      </w:r>
    </w:p>
    <w:p w:rsidR="00BB4FDD" w:rsidRDefault="00000000" w14:paraId="05F03392" w14:textId="77777777">
      <w:pPr>
        <w:tabs>
          <w:tab w:val="right" w:pos="10800"/>
        </w:tabs>
        <w:spacing w:line="240" w:lineRule="atLeast"/>
        <w:rPr>
          <w:rStyle w:val="fs15fw4"/>
        </w:rPr>
      </w:pPr>
      <w:r>
        <w:rPr>
          <w:rStyle w:val="fs15fw6overflow-hidden"/>
          <w:b/>
          <w:bCs/>
        </w:rPr>
        <w:t>Team Lead</w:t>
      </w:r>
      <w:r>
        <w:rPr>
          <w:rStyle w:val="fs15fw4"/>
        </w:rPr>
        <w:tab/>
      </w:r>
      <w:r>
        <w:rPr>
          <w:rStyle w:val="fs15fw4overflow-hidden"/>
        </w:rPr>
        <w:t>Aug 2022 - Dec 2024</w:t>
      </w:r>
    </w:p>
    <w:p w:rsidR="00BB4FDD" w:rsidRDefault="00000000" w14:paraId="6AF720E8" w14:textId="77777777">
      <w:pPr>
        <w:numPr>
          <w:ilvl w:val="0"/>
          <w:numId w:val="6"/>
        </w:numPr>
        <w:spacing w:line="240" w:lineRule="atLeast"/>
        <w:ind w:left="675" w:hanging="364"/>
      </w:pPr>
      <w:r>
        <w:t>Organized team setup and logistics for procuring skills, materials, and development timeline to complete prototype in 3 weeks and entire project in under 12 weeks</w:t>
      </w:r>
    </w:p>
    <w:p w:rsidR="00BB4FDD" w:rsidRDefault="00000000" w14:paraId="25B65F51" w14:textId="77777777">
      <w:pPr>
        <w:spacing w:line="240" w:lineRule="atLeast"/>
      </w:pPr>
      <w:r>
        <w:t> </w:t>
      </w:r>
    </w:p>
    <w:p w:rsidR="00BB4FDD" w:rsidP="032C70FC" w:rsidRDefault="00000000" w14:paraId="607363CA" w14:textId="2510D8F3">
      <w:pPr>
        <w:tabs>
          <w:tab w:val="right" w:pos="10800"/>
        </w:tabs>
        <w:spacing w:line="240" w:lineRule="atLeast"/>
        <w:rPr>
          <w:rStyle w:val="fs15fw4fsi"/>
          <w:i w:val="1"/>
          <w:iCs w:val="1"/>
        </w:rPr>
      </w:pPr>
      <w:r w:rsidRPr="032C70FC" w:rsidR="032C70FC">
        <w:rPr>
          <w:rStyle w:val="fs15fw4fsioverflow-hidden"/>
          <w:i w:val="1"/>
          <w:iCs w:val="1"/>
        </w:rPr>
        <w:t xml:space="preserve">FIRST Robotics Competition Team 6288 (The </w:t>
      </w:r>
      <w:r w:rsidRPr="032C70FC" w:rsidR="032C70FC">
        <w:rPr>
          <w:rStyle w:val="fs15fw4fsioverflow-hidden"/>
          <w:i w:val="1"/>
          <w:iCs w:val="1"/>
        </w:rPr>
        <w:t>Provotypes</w:t>
      </w:r>
      <w:r w:rsidRPr="032C70FC" w:rsidR="032C70FC">
        <w:rPr>
          <w:rStyle w:val="fs15fw4fsioverflow-hidden"/>
          <w:i w:val="1"/>
          <w:iCs w:val="1"/>
        </w:rPr>
        <w:t>)                                                                    Provo, UT</w:t>
      </w:r>
    </w:p>
    <w:p w:rsidR="00BB4FDD" w:rsidRDefault="00000000" w14:paraId="45C83385" w14:textId="77777777">
      <w:pPr>
        <w:tabs>
          <w:tab w:val="right" w:pos="10800"/>
        </w:tabs>
        <w:spacing w:line="240" w:lineRule="atLeast"/>
        <w:rPr>
          <w:rStyle w:val="fs15fw4"/>
        </w:rPr>
      </w:pPr>
      <w:r>
        <w:rPr>
          <w:rStyle w:val="fs15fw6overflow-hidden"/>
          <w:b/>
          <w:bCs/>
        </w:rPr>
        <w:t>Mentor</w:t>
      </w:r>
      <w:r>
        <w:rPr>
          <w:rStyle w:val="fs15fw4"/>
        </w:rPr>
        <w:tab/>
      </w:r>
      <w:r>
        <w:rPr>
          <w:rStyle w:val="fs15fw4overflow-hidden"/>
        </w:rPr>
        <w:t>Aug 2021 - Dec 2023</w:t>
      </w:r>
    </w:p>
    <w:p w:rsidR="00BB4FDD" w:rsidRDefault="00000000" w14:paraId="2C6D47D0" w14:textId="1BA0D2C7">
      <w:pPr>
        <w:numPr>
          <w:ilvl w:val="0"/>
          <w:numId w:val="7"/>
        </w:numPr>
        <w:spacing w:line="240" w:lineRule="atLeast"/>
        <w:ind w:left="675" w:hanging="364"/>
      </w:pPr>
      <w:r>
        <w:t xml:space="preserve">Facilitated robot construction and operation safety during competition seasons </w:t>
      </w:r>
      <w:r w:rsidR="00BB56A8">
        <w:t xml:space="preserve">for </w:t>
      </w:r>
      <w:r>
        <w:t>10 to 15 student</w:t>
      </w:r>
      <w:r w:rsidR="00BB56A8">
        <w:t>s</w:t>
      </w:r>
    </w:p>
    <w:p w:rsidR="00BB4FDD" w:rsidRDefault="00000000" w14:paraId="7768CFE0" w14:textId="471887CF">
      <w:pPr>
        <w:numPr>
          <w:ilvl w:val="0"/>
          <w:numId w:val="7"/>
        </w:numPr>
        <w:spacing w:line="240" w:lineRule="atLeast"/>
        <w:ind w:left="675" w:hanging="364"/>
        <w:rPr/>
      </w:pPr>
      <w:r w:rsidR="722B0FB6">
        <w:rPr/>
        <w:t>Tutored students in technical and business skills and ensured 100% of students applied for university</w:t>
      </w:r>
    </w:p>
    <w:p w:rsidR="00BB4FDD" w:rsidRDefault="00000000" w14:paraId="0AFBB200" w14:textId="77777777">
      <w:pPr>
        <w:spacing w:line="240" w:lineRule="atLeast"/>
      </w:pPr>
      <w:r>
        <w:t> </w:t>
      </w:r>
    </w:p>
    <w:p w:rsidR="00BB4FDD" w:rsidRDefault="00000000" w14:paraId="74E85395" w14:textId="77777777">
      <w:pPr>
        <w:tabs>
          <w:tab w:val="right" w:pos="10800"/>
        </w:tabs>
        <w:spacing w:line="240" w:lineRule="atLeast"/>
        <w:rPr>
          <w:rStyle w:val="fs15fw4fsi"/>
          <w:i/>
          <w:iCs/>
        </w:rPr>
      </w:pPr>
      <w:r>
        <w:rPr>
          <w:rStyle w:val="fs15fw4fsioverflow-hidden"/>
          <w:i/>
          <w:iCs/>
        </w:rPr>
        <w:t>The Church of Jesus Christ of Latter-day Saints</w:t>
      </w:r>
      <w:r>
        <w:rPr>
          <w:rStyle w:val="fs15fw4fsi"/>
          <w:i/>
          <w:iCs/>
        </w:rPr>
        <w:tab/>
      </w:r>
      <w:r>
        <w:rPr>
          <w:rStyle w:val="fs15fw4fsioverflow-hidden"/>
          <w:i/>
          <w:iCs/>
        </w:rPr>
        <w:t>Natal, Brazil</w:t>
      </w:r>
    </w:p>
    <w:p w:rsidR="00BB4FDD" w:rsidRDefault="00000000" w14:paraId="0FDB7411" w14:textId="77777777">
      <w:pPr>
        <w:tabs>
          <w:tab w:val="right" w:pos="10800"/>
        </w:tabs>
        <w:spacing w:line="240" w:lineRule="atLeast"/>
        <w:rPr>
          <w:rStyle w:val="fs15fw4"/>
        </w:rPr>
      </w:pPr>
      <w:r>
        <w:rPr>
          <w:rStyle w:val="fs15fw6overflow-hidden"/>
          <w:b/>
          <w:bCs/>
        </w:rPr>
        <w:t>Volunteer Representative</w:t>
      </w:r>
      <w:r>
        <w:rPr>
          <w:rStyle w:val="fs15fw4"/>
        </w:rPr>
        <w:tab/>
      </w:r>
      <w:r>
        <w:rPr>
          <w:rStyle w:val="fs15fw4overflow-hidden"/>
        </w:rPr>
        <w:t>Jan 2020 - Mar 2020</w:t>
      </w:r>
    </w:p>
    <w:p w:rsidR="00BB4FDD" w:rsidRDefault="00000000" w14:paraId="71006A3E" w14:textId="77777777">
      <w:pPr>
        <w:numPr>
          <w:ilvl w:val="0"/>
          <w:numId w:val="8"/>
        </w:numPr>
        <w:spacing w:line="240" w:lineRule="atLeast"/>
        <w:ind w:left="675" w:hanging="364"/>
      </w:pPr>
      <w:r>
        <w:t>Guided a group of 20 missionaries between Natal and Sao Paulo amid COVID border closings</w:t>
      </w:r>
    </w:p>
    <w:p w:rsidR="00BB4FDD" w:rsidRDefault="00000000" w14:paraId="37F8C3F6" w14:textId="77777777">
      <w:pPr>
        <w:spacing w:line="240" w:lineRule="atLeast"/>
      </w:pPr>
      <w:r>
        <w:t> </w:t>
      </w:r>
    </w:p>
    <w:p w:rsidR="00BB4FDD" w:rsidRDefault="00000000" w14:paraId="5D827C86" w14:textId="77777777">
      <w:pPr>
        <w:pBdr>
          <w:bottom w:val="single" w:color="000000" w:sz="6" w:space="0"/>
        </w:pBdr>
        <w:spacing w:line="260" w:lineRule="atLeast"/>
        <w:rPr>
          <w:b/>
          <w:bCs/>
          <w:caps/>
          <w:sz w:val="26"/>
          <w:szCs w:val="26"/>
        </w:rPr>
      </w:pPr>
      <w:r>
        <w:rPr>
          <w:b/>
          <w:bCs/>
          <w:caps/>
          <w:sz w:val="26"/>
          <w:szCs w:val="26"/>
        </w:rPr>
        <w:t>awards, skills &amp; interests</w:t>
      </w:r>
    </w:p>
    <w:p w:rsidR="00FD2BC6" w:rsidP="00BB56A8" w:rsidRDefault="00FD2BC6" w14:paraId="1CD386C1" w14:textId="40374BE9">
      <w:pPr>
        <w:numPr>
          <w:ilvl w:val="0"/>
          <w:numId w:val="9"/>
        </w:numPr>
        <w:spacing w:line="240" w:lineRule="atLeast"/>
        <w:ind w:left="675" w:hanging="364"/>
        <w:rPr/>
      </w:pPr>
      <w:proofErr w:type="spellStart"/>
      <w:r w:rsidRPr="032C70FC" w:rsidR="032C70FC">
        <w:rPr>
          <w:i w:val="1"/>
          <w:iCs w:val="1"/>
        </w:rPr>
        <w:t>Eagle Scout</w:t>
      </w:r>
      <w:r w:rsidR="032C70FC">
        <w:rPr/>
        <w:t xml:space="preserve">, Boy Scouts of America, </w:t>
      </w:r>
      <w:proofErr w:type="spellStart"/>
      <w:r w:rsidR="032C70FC">
        <w:rPr/>
        <w:t>CPhT</w:t>
      </w:r>
      <w:proofErr w:type="spellEnd"/>
      <w:r w:rsidR="032C70FC">
        <w:rPr/>
        <w:t xml:space="preserve"> Certified and 3 years of experience in pharmacy, Triathlete</w:t>
      </w:r>
      <w:proofErr w:type="spellEnd"/>
    </w:p>
    <w:sectPr w:rsidR="00FD2BC6">
      <w:pgSz w:w="12225" w:h="15810" w:orient="portrait"/>
      <w:pgMar w:top="719" w:right="719" w:bottom="719" w:left="719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00000001"/>
    <w:lvl w:ilvl="0" w:tplc="BCAA65E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ABB02E3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610F71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A42089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15C01A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0FA9C4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D6C3C1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F94089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B30926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1F3EF3A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1569BF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CE9E400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ED2C38C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0C08CE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B346E7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B5E912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B62EE7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E2E9B8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4590318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C3E0F0A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634526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C88C95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4402B7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4528F5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8226CB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7E49B4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D4C764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9732F7F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F0809F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E605C3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816CFC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E0A925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60C20C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10C166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52028F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106F27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A09640A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6BAEFC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BC072C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222A88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C22DCB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432BCD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C50795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50657C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338F63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61CC5A6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7DA4646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618C54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732AD2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EA0212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1541B8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3C6795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2E461F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606DEC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hybridMultilevel"/>
    <w:tmpl w:val="00000007"/>
    <w:lvl w:ilvl="0" w:tplc="3A72A91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5823D6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6EE461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B2622A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ECAE05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E68047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D3C1EF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C48B5B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5727E2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 w15:restartNumberingAfterBreak="0">
    <w:nsid w:val="00000008"/>
    <w:multiLevelType w:val="hybridMultilevel"/>
    <w:tmpl w:val="00000008"/>
    <w:lvl w:ilvl="0" w:tplc="7A1CEBF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918028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C8C137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1BA3AD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058C4D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A9E00E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BC0BBF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346B72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D88A78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 w15:restartNumberingAfterBreak="0">
    <w:nsid w:val="00000009"/>
    <w:multiLevelType w:val="hybridMultilevel"/>
    <w:tmpl w:val="00000009"/>
    <w:lvl w:ilvl="0" w:tplc="DABAB24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A4E197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0F4F5C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3EEC19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CD6D48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721E768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FA07B3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9C6B13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092F5B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 w16cid:durableId="343678323">
    <w:abstractNumId w:val="0"/>
  </w:num>
  <w:num w:numId="2" w16cid:durableId="1697461184">
    <w:abstractNumId w:val="1"/>
  </w:num>
  <w:num w:numId="3" w16cid:durableId="2084133688">
    <w:abstractNumId w:val="2"/>
  </w:num>
  <w:num w:numId="4" w16cid:durableId="1304508982">
    <w:abstractNumId w:val="3"/>
  </w:num>
  <w:num w:numId="5" w16cid:durableId="1684891237">
    <w:abstractNumId w:val="4"/>
  </w:num>
  <w:num w:numId="6" w16cid:durableId="496921889">
    <w:abstractNumId w:val="5"/>
  </w:num>
  <w:num w:numId="7" w16cid:durableId="972753830">
    <w:abstractNumId w:val="6"/>
  </w:num>
  <w:num w:numId="8" w16cid:durableId="205487138">
    <w:abstractNumId w:val="7"/>
  </w:num>
  <w:num w:numId="9" w16cid:durableId="1359428380">
    <w:abstractNumId w:val="8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zoom w:percent="100"/>
  <w:trackRevisions w:val="false"/>
  <w:defaultTabStop w:val="720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B4FDD"/>
    <w:rsid w:val="00020650"/>
    <w:rsid w:val="00373A1E"/>
    <w:rsid w:val="00797A91"/>
    <w:rsid w:val="0098279A"/>
    <w:rsid w:val="00A451F9"/>
    <w:rsid w:val="00BB4FDD"/>
    <w:rsid w:val="00BB56A8"/>
    <w:rsid w:val="00C10D47"/>
    <w:rsid w:val="00C30D8C"/>
    <w:rsid w:val="00FD2BC6"/>
    <w:rsid w:val="032C70FC"/>
    <w:rsid w:val="19E0A258"/>
    <w:rsid w:val="278F39F0"/>
    <w:rsid w:val="2DF5C4DA"/>
    <w:rsid w:val="3FC65D7D"/>
    <w:rsid w:val="4D18243D"/>
    <w:rsid w:val="6B3B107C"/>
    <w:rsid w:val="722B0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2272D"/>
  <w15:docId w15:val="{0B6F01E2-4284-4CE3-A585-B24A69330FB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divWordSection1" w:customStyle="1">
    <w:name w:val="div_WordSection1"/>
    <w:basedOn w:val="Normal"/>
  </w:style>
  <w:style w:type="character" w:styleId="fs15fw6undefinedtdn" w:customStyle="1">
    <w:name w:val="fs15 fw6 undefined tdn"/>
    <w:basedOn w:val="DefaultParagraphFont"/>
  </w:style>
  <w:style w:type="character" w:styleId="fs15fw6" w:customStyle="1">
    <w:name w:val="fs15 fw6"/>
    <w:basedOn w:val="DefaultParagraphFont"/>
  </w:style>
  <w:style w:type="character" w:styleId="fs15fw4" w:customStyle="1">
    <w:name w:val="fs15 fw4"/>
    <w:basedOn w:val="DefaultParagraphFont"/>
  </w:style>
  <w:style w:type="character" w:styleId="fs15fw4fsiundefinedtdn" w:customStyle="1">
    <w:name w:val="fs15 fw4 fsi undefined tdn"/>
    <w:basedOn w:val="DefaultParagraphFont"/>
  </w:style>
  <w:style w:type="character" w:styleId="fs15fw4fsi" w:customStyle="1">
    <w:name w:val="fs15 fw4 fsi"/>
    <w:basedOn w:val="DefaultParagraphFont"/>
  </w:style>
  <w:style w:type="paragraph" w:styleId="liMsoNormal" w:customStyle="1">
    <w:name w:val="li_MsoNormal"/>
    <w:basedOn w:val="Normal"/>
    <w:pPr>
      <w:spacing w:line="240" w:lineRule="atLeast"/>
    </w:pPr>
  </w:style>
  <w:style w:type="character" w:styleId="fs15fw4overflow-hidden" w:customStyle="1">
    <w:name w:val="fs15 fw4 overflow-hidden"/>
    <w:basedOn w:val="DefaultParagraphFont"/>
  </w:style>
  <w:style w:type="character" w:styleId="fs15fw6overflow-hidden" w:customStyle="1">
    <w:name w:val="fs15 fw6 overflow-hidden"/>
    <w:basedOn w:val="DefaultParagraphFont"/>
  </w:style>
  <w:style w:type="character" w:styleId="fs15fw4fsioverflow-hidden" w:customStyle="1">
    <w:name w:val="fs15 fw4 fsi overflow-hidden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Resume</dc:title>
  <lastModifiedBy>Vin Jones</lastModifiedBy>
  <revision>13</revision>
  <dcterms:created xsi:type="dcterms:W3CDTF">2024-09-11T18:51:00.0000000Z</dcterms:created>
  <dcterms:modified xsi:type="dcterms:W3CDTF">2024-10-05T21:44:11.1802135Z</dcterms:modified>
</coreProperties>
</file>